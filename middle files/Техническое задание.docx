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466D9" w:rsidRDefault="009466D9">
      <w:pPr>
        <w:pStyle w:val="ab"/>
        <w:rPr>
          <w:b/>
          <w:szCs w:val="26"/>
          <w:lang w:val="en-US"/>
        </w:rPr>
      </w:pPr>
    </w:p>
    <w:p w:rsidR="00965DCE" w:rsidRDefault="00965DCE">
      <w:pPr>
        <w:pStyle w:val="ab"/>
        <w:rPr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 w:rsidR="00965DCE" w:rsidRDefault="00965DCE">
      <w:pPr>
        <w:pStyle w:val="ac"/>
        <w:rPr>
          <w:szCs w:val="26"/>
        </w:rPr>
      </w:pPr>
      <w:r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965DCE" w:rsidRDefault="00965D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965DCE" w:rsidRDefault="00965D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:rsidR="00965DCE" w:rsidRDefault="00965D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МЕХАНИКИ И ОПТИКИ”</w:t>
      </w:r>
    </w:p>
    <w:p w:rsidR="00965DCE" w:rsidRDefault="00965DCE">
      <w:pPr>
        <w:jc w:val="center"/>
        <w:rPr>
          <w:b/>
          <w:sz w:val="26"/>
          <w:szCs w:val="26"/>
        </w:rPr>
      </w:pPr>
    </w:p>
    <w:p w:rsidR="00965DCE" w:rsidRDefault="00965DCE">
      <w:pPr>
        <w:tabs>
          <w:tab w:val="left" w:pos="6237"/>
        </w:tabs>
        <w:spacing w:line="360" w:lineRule="auto"/>
        <w:ind w:firstLine="6480"/>
        <w:jc w:val="both"/>
      </w:pPr>
      <w:r>
        <w:rPr>
          <w:b/>
        </w:rPr>
        <w:t>УТВЕРЖДАЮ</w:t>
      </w:r>
    </w:p>
    <w:p w:rsidR="00965DCE" w:rsidRPr="00277F55" w:rsidRDefault="00965DCE">
      <w:pPr>
        <w:tabs>
          <w:tab w:val="left" w:pos="4820"/>
        </w:tabs>
        <w:spacing w:line="360" w:lineRule="auto"/>
        <w:ind w:firstLine="5579"/>
        <w:jc w:val="both"/>
        <w:rPr>
          <w:lang w:val="en-US"/>
        </w:rPr>
      </w:pPr>
      <w:r>
        <w:t>Зав. кафедрой___________________</w:t>
      </w:r>
    </w:p>
    <w:p w:rsidR="00965DCE" w:rsidRDefault="00965DCE">
      <w:pPr>
        <w:spacing w:line="360" w:lineRule="auto"/>
        <w:ind w:firstLine="5579"/>
        <w:jc w:val="both"/>
        <w:rPr>
          <w:sz w:val="16"/>
        </w:rPr>
      </w:pPr>
      <w:r>
        <w:t>_______________________________</w:t>
      </w:r>
    </w:p>
    <w:p w:rsidR="00965DCE" w:rsidRDefault="00965DCE">
      <w:pPr>
        <w:tabs>
          <w:tab w:val="left" w:pos="4536"/>
        </w:tabs>
        <w:ind w:firstLine="5580"/>
      </w:pPr>
      <w:r>
        <w:rPr>
          <w:sz w:val="16"/>
        </w:rPr>
        <w:tab/>
      </w:r>
      <w:r>
        <w:rPr>
          <w:sz w:val="16"/>
        </w:rPr>
        <w:tab/>
        <w:t>(ФИО)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(подпись)</w:t>
      </w:r>
    </w:p>
    <w:p w:rsidR="00965DCE" w:rsidRDefault="00965DCE">
      <w:pPr>
        <w:spacing w:line="360" w:lineRule="auto"/>
        <w:ind w:firstLine="5579"/>
        <w:jc w:val="both"/>
      </w:pPr>
      <w:r>
        <w:t>«____» «_______________» 20___ г.</w:t>
      </w:r>
    </w:p>
    <w:p w:rsidR="00965DCE" w:rsidRDefault="00965DCE">
      <w:pPr>
        <w:ind w:firstLine="5580"/>
        <w:jc w:val="both"/>
      </w:pPr>
    </w:p>
    <w:p w:rsidR="00965DCE" w:rsidRDefault="00965DCE">
      <w:pPr>
        <w:ind w:firstLine="5580"/>
        <w:jc w:val="both"/>
      </w:pPr>
    </w:p>
    <w:p w:rsidR="00965DCE" w:rsidRDefault="00965DCE">
      <w:pPr>
        <w:jc w:val="center"/>
        <w:rPr>
          <w:b/>
        </w:rPr>
      </w:pPr>
      <w:r>
        <w:rPr>
          <w:b/>
          <w:spacing w:val="60"/>
          <w:sz w:val="32"/>
        </w:rPr>
        <w:t>ЗАДАНИЕ</w:t>
      </w:r>
    </w:p>
    <w:p w:rsidR="00965DCE" w:rsidRDefault="00965DCE">
      <w:pPr>
        <w:jc w:val="center"/>
        <w:rPr>
          <w:b/>
          <w:sz w:val="26"/>
          <w:szCs w:val="26"/>
        </w:rPr>
      </w:pPr>
      <w:r>
        <w:rPr>
          <w:b/>
        </w:rPr>
        <w:t>НА  ВЫПУСКНУЮ  КВАЛИФИКАЦИОННУЮ  РАБОТУ</w:t>
      </w:r>
    </w:p>
    <w:p w:rsidR="00965DCE" w:rsidRDefault="00965DCE">
      <w:pPr>
        <w:jc w:val="center"/>
        <w:rPr>
          <w:b/>
          <w:sz w:val="26"/>
          <w:szCs w:val="26"/>
        </w:rPr>
      </w:pPr>
    </w:p>
    <w:p w:rsidR="00965DCE" w:rsidRDefault="00965DCE">
      <w:pPr>
        <w:jc w:val="center"/>
        <w:rPr>
          <w:b/>
          <w:sz w:val="26"/>
          <w:szCs w:val="26"/>
        </w:rPr>
      </w:pPr>
    </w:p>
    <w:p w:rsidR="00833DD0" w:rsidRPr="00527E7F" w:rsidRDefault="00833DD0">
      <w:pPr>
        <w:spacing w:line="360" w:lineRule="auto"/>
        <w:rPr>
          <w:u w:val="single"/>
        </w:rPr>
      </w:pPr>
      <w:r>
        <w:rPr>
          <w:b/>
        </w:rPr>
        <w:t>Студенту</w:t>
      </w:r>
      <w:r w:rsidRPr="00833DD0">
        <w:rPr>
          <w:b/>
          <w:u w:val="single"/>
        </w:rPr>
        <w:t xml:space="preserve"> </w:t>
      </w:r>
      <w:r w:rsidR="00277F55">
        <w:rPr>
          <w:b/>
          <w:u w:val="single"/>
        </w:rPr>
        <w:t xml:space="preserve"> </w:t>
      </w:r>
      <w:r w:rsidRPr="00833DD0">
        <w:rPr>
          <w:b/>
          <w:u w:val="single"/>
        </w:rPr>
        <w:t xml:space="preserve"> </w:t>
      </w:r>
      <w:r w:rsidR="00C20EE7" w:rsidRPr="00833DD0">
        <w:rPr>
          <w:u w:val="single"/>
        </w:rPr>
        <w:t>Уткину</w:t>
      </w:r>
      <w:r>
        <w:rPr>
          <w:u w:val="single"/>
        </w:rPr>
        <w:t xml:space="preserve"> </w:t>
      </w:r>
      <w:r w:rsidR="00277F55">
        <w:rPr>
          <w:u w:val="single"/>
        </w:rPr>
        <w:t xml:space="preserve"> </w:t>
      </w:r>
      <w:r>
        <w:rPr>
          <w:u w:val="single"/>
        </w:rPr>
        <w:t xml:space="preserve"> Игорю </w:t>
      </w:r>
      <w:r w:rsidR="00277F55">
        <w:rPr>
          <w:u w:val="single"/>
        </w:rPr>
        <w:t xml:space="preserve"> </w:t>
      </w:r>
      <w:r>
        <w:rPr>
          <w:u w:val="single"/>
        </w:rPr>
        <w:t xml:space="preserve"> </w:t>
      </w:r>
      <w:r w:rsidR="00965DCE">
        <w:rPr>
          <w:b/>
        </w:rPr>
        <w:t>Группа</w:t>
      </w:r>
      <w:r w:rsidRPr="00833DD0">
        <w:rPr>
          <w:u w:val="single"/>
        </w:rPr>
        <w:t xml:space="preserve">  </w:t>
      </w:r>
      <w:r w:rsidR="00277F55">
        <w:rPr>
          <w:u w:val="single"/>
        </w:rPr>
        <w:t xml:space="preserve"> </w:t>
      </w:r>
      <w:r w:rsidRPr="00833DD0">
        <w:rPr>
          <w:u w:val="single"/>
        </w:rPr>
        <w:t xml:space="preserve"> </w:t>
      </w:r>
      <w:r w:rsidR="00C20EE7" w:rsidRPr="00C726CE">
        <w:rPr>
          <w:u w:val="single"/>
        </w:rPr>
        <w:t>Р3440</w:t>
      </w:r>
      <w:r w:rsidRPr="00277F55">
        <w:rPr>
          <w:u w:val="single"/>
        </w:rPr>
        <w:t xml:space="preserve"> </w:t>
      </w:r>
      <w:r w:rsidR="00277F55" w:rsidRPr="00277F55">
        <w:rPr>
          <w:u w:val="single"/>
        </w:rPr>
        <w:t xml:space="preserve"> </w:t>
      </w:r>
      <w:r w:rsidRPr="00277F55">
        <w:rPr>
          <w:u w:val="single"/>
        </w:rPr>
        <w:t xml:space="preserve">  </w:t>
      </w:r>
      <w:r w:rsidR="00965DCE">
        <w:rPr>
          <w:b/>
        </w:rPr>
        <w:t>Кафедра</w:t>
      </w:r>
      <w:r w:rsidRPr="00833DD0">
        <w:rPr>
          <w:u w:val="single"/>
        </w:rPr>
        <w:t xml:space="preserve"> </w:t>
      </w:r>
      <w:r w:rsidR="00277F55">
        <w:rPr>
          <w:u w:val="single"/>
        </w:rPr>
        <w:t xml:space="preserve"> </w:t>
      </w:r>
      <w:r w:rsidRPr="00833DD0">
        <w:rPr>
          <w:u w:val="single"/>
        </w:rPr>
        <w:t xml:space="preserve">  </w:t>
      </w:r>
      <w:r w:rsidR="00C20EE7" w:rsidRPr="00C726CE">
        <w:rPr>
          <w:u w:val="single"/>
        </w:rPr>
        <w:t>СУиИ</w:t>
      </w:r>
      <w:r w:rsidRPr="00833DD0">
        <w:rPr>
          <w:u w:val="single"/>
        </w:rPr>
        <w:t xml:space="preserve">  </w:t>
      </w:r>
      <w:r w:rsidR="00277F55">
        <w:rPr>
          <w:u w:val="single"/>
        </w:rPr>
        <w:t xml:space="preserve"> </w:t>
      </w:r>
      <w:r w:rsidRPr="00833DD0">
        <w:rPr>
          <w:u w:val="single"/>
        </w:rPr>
        <w:t xml:space="preserve"> </w:t>
      </w:r>
      <w:r w:rsidR="00965DCE">
        <w:rPr>
          <w:b/>
        </w:rPr>
        <w:t>Факультет</w:t>
      </w:r>
      <w:r w:rsidR="00277F55">
        <w:rPr>
          <w:u w:val="single"/>
        </w:rPr>
        <w:t xml:space="preserve">     </w:t>
      </w:r>
      <w:r w:rsidR="00527E7F" w:rsidRPr="00527E7F">
        <w:rPr>
          <w:u w:val="single"/>
        </w:rPr>
        <w:t xml:space="preserve">    </w:t>
      </w:r>
      <w:r>
        <w:rPr>
          <w:u w:val="single"/>
        </w:rPr>
        <w:t>СУи</w:t>
      </w:r>
      <w:r w:rsidRPr="00277F55">
        <w:rPr>
          <w:u w:val="single"/>
        </w:rPr>
        <w:t>Р</w:t>
      </w:r>
      <w:r w:rsidR="00527E7F" w:rsidRPr="00527E7F">
        <w:rPr>
          <w:u w:val="single"/>
        </w:rPr>
        <w:t xml:space="preserve">         </w:t>
      </w:r>
      <w:r w:rsidR="00527E7F" w:rsidRPr="00527E7F">
        <w:rPr>
          <w:color w:val="FFFFFF" w:themeColor="background1"/>
          <w:u w:val="single"/>
        </w:rPr>
        <w:t>|</w:t>
      </w:r>
    </w:p>
    <w:p w:rsidR="00965DCE" w:rsidRPr="002B2AE0" w:rsidRDefault="00965DCE">
      <w:pPr>
        <w:spacing w:line="360" w:lineRule="auto"/>
        <w:rPr>
          <w:b/>
          <w:u w:val="single"/>
        </w:rPr>
      </w:pPr>
      <w:r>
        <w:rPr>
          <w:b/>
        </w:rPr>
        <w:t>Руководитель</w:t>
      </w:r>
      <w:r w:rsidR="002B2AE0" w:rsidRPr="002B2AE0">
        <w:t xml:space="preserve"> </w:t>
      </w:r>
      <w:r w:rsidR="002B2AE0">
        <w:rPr>
          <w:u w:val="single"/>
        </w:rPr>
        <w:t>Быстров Сергей Владимирович,</w:t>
      </w:r>
      <w:r w:rsidR="002B2AE0" w:rsidRPr="002B2AE0">
        <w:rPr>
          <w:u w:val="single"/>
        </w:rPr>
        <w:t xml:space="preserve">  </w:t>
      </w:r>
      <w:r w:rsidR="002B2AE0">
        <w:rPr>
          <w:u w:val="single"/>
        </w:rPr>
        <w:t xml:space="preserve"> </w:t>
      </w:r>
      <w:r w:rsidR="002B2AE0" w:rsidRPr="002B2AE0">
        <w:rPr>
          <w:u w:val="single"/>
        </w:rPr>
        <w:t xml:space="preserve">к.т.н.,   доцент,   университет ИТМО                 </w:t>
      </w:r>
      <w:r w:rsidR="002B2AE0" w:rsidRPr="002B2AE0">
        <w:rPr>
          <w:color w:val="FFFFFF" w:themeColor="background1"/>
          <w:u w:val="single"/>
        </w:rPr>
        <w:t>|</w:t>
      </w:r>
    </w:p>
    <w:p w:rsidR="00965DCE" w:rsidRDefault="00965DCE">
      <w:pPr>
        <w:tabs>
          <w:tab w:val="left" w:pos="3969"/>
        </w:tabs>
        <w:rPr>
          <w:b/>
        </w:rPr>
      </w:pPr>
      <w:r>
        <w:rPr>
          <w:sz w:val="16"/>
        </w:rPr>
        <w:tab/>
        <w:t>(ФИО, ученое звание, степень, место работы, должность)</w:t>
      </w:r>
    </w:p>
    <w:p w:rsidR="00965DCE" w:rsidRPr="006563E6" w:rsidRDefault="00965DCE">
      <w:r>
        <w:rPr>
          <w:b/>
        </w:rPr>
        <w:t>1 Наименование темы:</w:t>
      </w:r>
      <w:r w:rsidR="00277F55" w:rsidRPr="00277F55">
        <w:rPr>
          <w:u w:val="single"/>
        </w:rPr>
        <w:t xml:space="preserve">  </w:t>
      </w:r>
      <w:r w:rsidR="00277F55">
        <w:rPr>
          <w:u w:val="single"/>
        </w:rPr>
        <w:t xml:space="preserve"> </w:t>
      </w:r>
      <w:r w:rsidR="00277F55" w:rsidRPr="00277F55">
        <w:rPr>
          <w:u w:val="single"/>
        </w:rPr>
        <w:t xml:space="preserve"> </w:t>
      </w:r>
      <w:r w:rsidR="00C20EE7" w:rsidRPr="00C20EE7">
        <w:rPr>
          <w:u w:val="single"/>
        </w:rPr>
        <w:t>Разработка</w:t>
      </w:r>
      <w:r w:rsidR="00277F55" w:rsidRPr="00277F55">
        <w:rPr>
          <w:u w:val="single"/>
        </w:rPr>
        <w:t xml:space="preserve">  </w:t>
      </w:r>
      <w:r w:rsidR="00277F55">
        <w:rPr>
          <w:u w:val="single"/>
        </w:rPr>
        <w:t xml:space="preserve"> </w:t>
      </w:r>
      <w:r w:rsidR="00277F55" w:rsidRPr="00277F55">
        <w:rPr>
          <w:u w:val="single"/>
        </w:rPr>
        <w:t xml:space="preserve"> </w:t>
      </w:r>
      <w:r w:rsidR="00C20EE7" w:rsidRPr="00C20EE7">
        <w:rPr>
          <w:u w:val="single"/>
        </w:rPr>
        <w:t>системы</w:t>
      </w:r>
      <w:r w:rsidR="00277F55" w:rsidRPr="00277F55">
        <w:rPr>
          <w:u w:val="single"/>
        </w:rPr>
        <w:t xml:space="preserve"> </w:t>
      </w:r>
      <w:r w:rsidR="00277F55">
        <w:rPr>
          <w:u w:val="single"/>
        </w:rPr>
        <w:t xml:space="preserve"> </w:t>
      </w:r>
      <w:r w:rsidR="00277F55" w:rsidRPr="00277F55">
        <w:rPr>
          <w:u w:val="single"/>
        </w:rPr>
        <w:t xml:space="preserve">  </w:t>
      </w:r>
      <w:r w:rsidR="00C20EE7" w:rsidRPr="00C20EE7">
        <w:rPr>
          <w:u w:val="single"/>
        </w:rPr>
        <w:t>управления</w:t>
      </w:r>
      <w:r w:rsidR="00277F55" w:rsidRPr="00277F55">
        <w:rPr>
          <w:u w:val="single"/>
        </w:rPr>
        <w:t xml:space="preserve">    </w:t>
      </w:r>
      <w:r w:rsidR="00C20EE7" w:rsidRPr="00C20EE7">
        <w:rPr>
          <w:u w:val="single"/>
        </w:rPr>
        <w:t>прецизионным</w:t>
      </w:r>
      <w:r w:rsidR="00277F55">
        <w:rPr>
          <w:u w:val="single"/>
        </w:rPr>
        <w:t xml:space="preserve">    </w:t>
      </w:r>
      <w:r w:rsidR="00277F55" w:rsidRPr="00C20EE7">
        <w:rPr>
          <w:u w:val="single"/>
        </w:rPr>
        <w:t>поворотным</w:t>
      </w:r>
      <w:r w:rsidR="00527E7F" w:rsidRPr="00527E7F">
        <w:rPr>
          <w:u w:val="single"/>
        </w:rPr>
        <w:t xml:space="preserve"> </w:t>
      </w:r>
      <w:r w:rsidR="006563E6">
        <w:rPr>
          <w:u w:val="single"/>
        </w:rPr>
        <w:t xml:space="preserve"> </w:t>
      </w:r>
      <w:r w:rsidR="00527E7F">
        <w:rPr>
          <w:u w:val="single"/>
        </w:rPr>
        <w:t xml:space="preserve"> </w:t>
      </w:r>
      <w:r w:rsidR="006563E6">
        <w:rPr>
          <w:color w:val="FFFFFF" w:themeColor="background1"/>
          <w:u w:val="single"/>
        </w:rPr>
        <w:t>/</w:t>
      </w:r>
    </w:p>
    <w:p w:rsidR="00965DCE" w:rsidRPr="006563E6" w:rsidRDefault="00277F55">
      <w:r w:rsidRPr="00277F55">
        <w:rPr>
          <w:u w:val="single"/>
        </w:rPr>
        <w:t xml:space="preserve">      </w:t>
      </w:r>
      <w:r w:rsidR="00527E7F">
        <w:rPr>
          <w:u w:val="single"/>
        </w:rPr>
        <w:t>c</w:t>
      </w:r>
      <w:r w:rsidR="00C20EE7" w:rsidRPr="00C20EE7">
        <w:rPr>
          <w:u w:val="single"/>
        </w:rPr>
        <w:t>толом</w:t>
      </w:r>
      <w:r w:rsidR="00527E7F" w:rsidRPr="006563E6">
        <w:rPr>
          <w:u w:val="single"/>
        </w:rPr>
        <w:t xml:space="preserve">                                                                                                                                                </w:t>
      </w:r>
      <w:r w:rsidR="006563E6">
        <w:rPr>
          <w:u w:val="single"/>
        </w:rPr>
        <w:t xml:space="preserve"> </w:t>
      </w:r>
      <w:r w:rsidR="00527E7F" w:rsidRPr="006563E6">
        <w:rPr>
          <w:u w:val="single"/>
        </w:rPr>
        <w:t xml:space="preserve"> </w:t>
      </w:r>
      <w:r w:rsidR="006563E6">
        <w:rPr>
          <w:color w:val="FFFFFF" w:themeColor="background1"/>
          <w:u w:val="single"/>
        </w:rPr>
        <w:t>/</w:t>
      </w:r>
    </w:p>
    <w:p w:rsidR="00965DCE" w:rsidRPr="006563E6" w:rsidRDefault="00965DCE">
      <w:pPr>
        <w:spacing w:line="360" w:lineRule="auto"/>
        <w:rPr>
          <w:b/>
        </w:rPr>
      </w:pPr>
      <w:r>
        <w:rPr>
          <w:b/>
        </w:rPr>
        <w:t>Направление подготовки (специальность)</w:t>
      </w:r>
      <w:r>
        <w:t xml:space="preserve"> </w:t>
      </w:r>
      <w:r w:rsidR="006563E6" w:rsidRPr="006563E6">
        <w:rPr>
          <w:u w:val="single"/>
          <w:lang w:val="en-US"/>
        </w:rPr>
        <w:t xml:space="preserve">            </w:t>
      </w:r>
      <w:r w:rsidR="00691888">
        <w:rPr>
          <w:u w:val="single"/>
        </w:rPr>
        <w:t>27</w:t>
      </w:r>
      <w:bookmarkStart w:id="0" w:name="_GoBack"/>
      <w:bookmarkEnd w:id="0"/>
      <w:r w:rsidR="00C726CE">
        <w:rPr>
          <w:u w:val="single"/>
        </w:rPr>
        <w:t>.03.04</w:t>
      </w:r>
      <w:r w:rsidR="006563E6">
        <w:rPr>
          <w:u w:val="single"/>
          <w:lang w:val="en-US"/>
        </w:rPr>
        <w:t xml:space="preserve">                                                          </w:t>
      </w:r>
      <w:r w:rsidR="006563E6">
        <w:rPr>
          <w:u w:val="single"/>
        </w:rPr>
        <w:t xml:space="preserve"> </w:t>
      </w:r>
      <w:r w:rsidR="006563E6">
        <w:rPr>
          <w:u w:val="single"/>
          <w:lang w:val="en-US"/>
        </w:rPr>
        <w:t xml:space="preserve"> </w:t>
      </w:r>
      <w:r w:rsidR="006563E6">
        <w:rPr>
          <w:color w:val="FFFFFF" w:themeColor="background1"/>
          <w:u w:val="single"/>
        </w:rPr>
        <w:t>/</w:t>
      </w:r>
    </w:p>
    <w:p w:rsidR="00965DCE" w:rsidRPr="00EE4549" w:rsidRDefault="00965DCE">
      <w:pPr>
        <w:spacing w:line="360" w:lineRule="auto"/>
        <w:rPr>
          <w:b/>
        </w:rPr>
      </w:pPr>
      <w:r>
        <w:rPr>
          <w:b/>
        </w:rPr>
        <w:t xml:space="preserve">Направленность (профиль) </w:t>
      </w:r>
      <w:r w:rsidRPr="00EE4549">
        <w:rPr>
          <w:b/>
        </w:rPr>
        <w:t>_________________________________________________________</w:t>
      </w:r>
    </w:p>
    <w:p w:rsidR="00965DCE" w:rsidRPr="006563E6" w:rsidRDefault="00965DCE">
      <w:pPr>
        <w:rPr>
          <w:sz w:val="16"/>
        </w:rPr>
      </w:pPr>
      <w:r>
        <w:rPr>
          <w:b/>
        </w:rPr>
        <w:t xml:space="preserve">Квалификация </w:t>
      </w:r>
      <w:r w:rsidR="006563E6" w:rsidRPr="006563E6">
        <w:rPr>
          <w:u w:val="single"/>
          <w:lang w:val="en-US"/>
        </w:rPr>
        <w:t xml:space="preserve">            </w:t>
      </w:r>
      <w:r w:rsidR="00C20EE7" w:rsidRPr="009371A8">
        <w:rPr>
          <w:u w:val="single"/>
        </w:rPr>
        <w:t>бакалавр</w:t>
      </w:r>
      <w:r w:rsidR="006563E6">
        <w:rPr>
          <w:u w:val="single"/>
          <w:lang w:val="en-US"/>
        </w:rPr>
        <w:t xml:space="preserve">                                                                                                          </w:t>
      </w:r>
      <w:r w:rsidR="006563E6">
        <w:rPr>
          <w:u w:val="single"/>
        </w:rPr>
        <w:t xml:space="preserve"> </w:t>
      </w:r>
      <w:r w:rsidR="006563E6">
        <w:rPr>
          <w:u w:val="single"/>
          <w:lang w:val="en-US"/>
        </w:rPr>
        <w:t xml:space="preserve"> </w:t>
      </w:r>
      <w:r w:rsidR="006563E6">
        <w:rPr>
          <w:color w:val="FFFFFF" w:themeColor="background1"/>
          <w:u w:val="single"/>
        </w:rPr>
        <w:t>/</w:t>
      </w:r>
    </w:p>
    <w:p w:rsidR="00965DCE" w:rsidRPr="005C3CB7" w:rsidRDefault="00965DCE">
      <w:pPr>
        <w:pStyle w:val="Cf0"/>
        <w:tabs>
          <w:tab w:val="left" w:pos="3969"/>
        </w:tabs>
        <w:jc w:val="center"/>
        <w:rPr>
          <w:lang w:val="ru-RU"/>
        </w:rPr>
      </w:pPr>
      <w:r>
        <w:rPr>
          <w:sz w:val="16"/>
          <w:lang w:val="ru-RU"/>
        </w:rPr>
        <w:t>(бакалавр, магистр, специалист, инженер)</w:t>
      </w:r>
    </w:p>
    <w:p w:rsidR="00965DCE" w:rsidRDefault="00965DCE">
      <w:pPr>
        <w:tabs>
          <w:tab w:val="left" w:pos="6237"/>
        </w:tabs>
        <w:spacing w:line="360" w:lineRule="auto"/>
      </w:pPr>
    </w:p>
    <w:p w:rsidR="00965DCE" w:rsidRDefault="00965DCE">
      <w:pPr>
        <w:spacing w:line="360" w:lineRule="auto"/>
        <w:rPr>
          <w:b/>
        </w:rPr>
      </w:pPr>
      <w:r>
        <w:rPr>
          <w:b/>
        </w:rPr>
        <w:t>2 Срок сдачи студентом законченной работы   «</w:t>
      </w:r>
      <w:r>
        <w:t>___» «__________________» 20_____г.</w:t>
      </w:r>
    </w:p>
    <w:p w:rsidR="006563E6" w:rsidRDefault="00965DCE" w:rsidP="00EE4549">
      <w:pPr>
        <w:spacing w:line="360" w:lineRule="auto"/>
      </w:pPr>
      <w:r>
        <w:rPr>
          <w:b/>
        </w:rPr>
        <w:t>3 Техническое задание и исходные данные к работе</w:t>
      </w:r>
      <w:r>
        <w:t xml:space="preserve"> </w:t>
      </w:r>
    </w:p>
    <w:p w:rsidR="00EE4549" w:rsidRPr="00EE4549" w:rsidRDefault="006563E6" w:rsidP="00EE4549">
      <w:pPr>
        <w:spacing w:line="360" w:lineRule="auto"/>
        <w:rPr>
          <w:u w:val="single"/>
        </w:rPr>
      </w:pPr>
      <w:r>
        <w:rPr>
          <w:u w:val="single"/>
        </w:rPr>
        <w:t>Поставлена задача р</w:t>
      </w:r>
      <w:r w:rsidR="009371A8" w:rsidRPr="00DF2C55">
        <w:rPr>
          <w:u w:val="single"/>
        </w:rPr>
        <w:t>азработать</w:t>
      </w:r>
      <w:r>
        <w:rPr>
          <w:u w:val="single"/>
        </w:rPr>
        <w:t xml:space="preserve"> </w:t>
      </w:r>
      <w:r w:rsidR="009371A8" w:rsidRPr="00DF2C55">
        <w:rPr>
          <w:u w:val="single"/>
        </w:rPr>
        <w:t>систему</w:t>
      </w:r>
      <w:r>
        <w:rPr>
          <w:u w:val="single"/>
        </w:rPr>
        <w:t xml:space="preserve"> </w:t>
      </w:r>
      <w:r w:rsidR="009371A8" w:rsidRPr="00DF2C55">
        <w:rPr>
          <w:u w:val="single"/>
        </w:rPr>
        <w:t>управления</w:t>
      </w:r>
      <w:r>
        <w:rPr>
          <w:u w:val="single"/>
        </w:rPr>
        <w:t xml:space="preserve"> </w:t>
      </w:r>
      <w:r w:rsidR="009371A8" w:rsidRPr="00DF2C55">
        <w:rPr>
          <w:u w:val="single"/>
        </w:rPr>
        <w:t>прецизионным</w:t>
      </w:r>
      <w:r>
        <w:rPr>
          <w:u w:val="single"/>
        </w:rPr>
        <w:t xml:space="preserve"> </w:t>
      </w:r>
      <w:r w:rsidR="009371A8" w:rsidRPr="00DF2C55">
        <w:rPr>
          <w:u w:val="single"/>
        </w:rPr>
        <w:t>поворотным</w:t>
      </w:r>
      <w:r>
        <w:rPr>
          <w:u w:val="single"/>
        </w:rPr>
        <w:t xml:space="preserve"> </w:t>
      </w:r>
      <w:r w:rsidR="009371A8" w:rsidRPr="00DF2C55">
        <w:rPr>
          <w:u w:val="single"/>
        </w:rPr>
        <w:t>столом</w:t>
      </w:r>
      <w:r>
        <w:rPr>
          <w:u w:val="single"/>
        </w:rPr>
        <w:t xml:space="preserve"> </w:t>
      </w:r>
      <w:r w:rsidR="005A729F" w:rsidRPr="00DF2C55">
        <w:rPr>
          <w:u w:val="single"/>
        </w:rPr>
        <w:t>для</w:t>
      </w:r>
      <w:r w:rsidR="00EE4549" w:rsidRPr="00EE4549">
        <w:rPr>
          <w:u w:val="single"/>
        </w:rPr>
        <w:t xml:space="preserve">       </w:t>
      </w:r>
      <w:r w:rsidR="00EE4549" w:rsidRPr="00EE4549">
        <w:rPr>
          <w:color w:val="FFFFFF" w:themeColor="background1"/>
          <w:u w:val="single"/>
        </w:rPr>
        <w:t>|</w:t>
      </w:r>
    </w:p>
    <w:p w:rsidR="00EE4549" w:rsidRPr="00EE4549" w:rsidRDefault="000D63CD" w:rsidP="00EE4549">
      <w:pPr>
        <w:spacing w:line="360" w:lineRule="auto"/>
        <w:rPr>
          <w:u w:val="single"/>
        </w:rPr>
      </w:pPr>
      <w:r w:rsidRPr="000D63CD">
        <w:rPr>
          <w:u w:val="single"/>
        </w:rPr>
        <w:t>точной</w:t>
      </w:r>
      <w:r w:rsidR="006563E6">
        <w:rPr>
          <w:u w:val="single"/>
        </w:rPr>
        <w:t xml:space="preserve"> </w:t>
      </w:r>
      <w:r w:rsidR="005A729F" w:rsidRPr="00DF2C55">
        <w:rPr>
          <w:u w:val="single"/>
        </w:rPr>
        <w:t>обработки</w:t>
      </w:r>
      <w:r w:rsidR="006563E6">
        <w:rPr>
          <w:u w:val="single"/>
        </w:rPr>
        <w:t xml:space="preserve"> </w:t>
      </w:r>
      <w:r w:rsidR="005A729F" w:rsidRPr="00DF2C55">
        <w:rPr>
          <w:u w:val="single"/>
        </w:rPr>
        <w:t>драгоценных</w:t>
      </w:r>
      <w:r w:rsidR="006563E6">
        <w:rPr>
          <w:u w:val="single"/>
        </w:rPr>
        <w:t xml:space="preserve"> </w:t>
      </w:r>
      <w:r w:rsidR="005A729F" w:rsidRPr="00DF2C55">
        <w:rPr>
          <w:u w:val="single"/>
        </w:rPr>
        <w:t>материалов</w:t>
      </w:r>
      <w:r w:rsidR="006563E6">
        <w:rPr>
          <w:u w:val="single"/>
        </w:rPr>
        <w:t xml:space="preserve"> в помещении.</w:t>
      </w:r>
      <w:r w:rsidR="00EE4549">
        <w:rPr>
          <w:u w:val="single"/>
        </w:rPr>
        <w:t xml:space="preserve"> Объект управления должен уметь</w:t>
      </w:r>
      <w:r w:rsidR="00EE4549" w:rsidRPr="00EE4549">
        <w:rPr>
          <w:u w:val="single"/>
        </w:rPr>
        <w:t xml:space="preserve">      </w:t>
      </w:r>
      <w:r w:rsidR="00EE4549" w:rsidRPr="00EE4549">
        <w:rPr>
          <w:color w:val="FFFFFF" w:themeColor="background1"/>
          <w:u w:val="single"/>
        </w:rPr>
        <w:t>|</w:t>
      </w:r>
    </w:p>
    <w:p w:rsidR="00965DCE" w:rsidRPr="002B2AE0" w:rsidRDefault="00EE4549" w:rsidP="00EE4549">
      <w:pPr>
        <w:spacing w:line="360" w:lineRule="auto"/>
        <w:rPr>
          <w:lang w:val="en-US"/>
        </w:rPr>
      </w:pPr>
      <w:r>
        <w:rPr>
          <w:u w:val="single"/>
        </w:rPr>
        <w:t>поворачиваться на доли секунды.</w:t>
      </w:r>
      <w:r w:rsidR="002B2AE0">
        <w:rPr>
          <w:u w:val="single"/>
          <w:lang w:val="en-US"/>
        </w:rPr>
        <w:t xml:space="preserve">                                                                                                 </w:t>
      </w:r>
      <w:r w:rsidR="002B2AE0">
        <w:rPr>
          <w:u w:val="single"/>
        </w:rPr>
        <w:t xml:space="preserve">          </w:t>
      </w:r>
      <w:r w:rsidR="002B2AE0" w:rsidRPr="002B2AE0">
        <w:rPr>
          <w:color w:val="FFFFFF" w:themeColor="background1"/>
          <w:u w:val="single"/>
          <w:lang w:val="en-US"/>
        </w:rPr>
        <w:t>|</w:t>
      </w:r>
    </w:p>
    <w:p w:rsidR="00965DCE" w:rsidRDefault="00965DCE" w:rsidP="00EE4549">
      <w:pPr>
        <w:spacing w:line="360" w:lineRule="auto"/>
      </w:pPr>
      <w:r>
        <w:t>__________________________________________________________________________________</w:t>
      </w:r>
    </w:p>
    <w:p w:rsidR="00965DCE" w:rsidRDefault="00965DCE" w:rsidP="00EE4549">
      <w:pPr>
        <w:spacing w:line="360" w:lineRule="auto"/>
      </w:pPr>
      <w:r>
        <w:t>__________________________________________________________________________________</w:t>
      </w:r>
    </w:p>
    <w:p w:rsidR="00965DCE" w:rsidRDefault="00965DCE" w:rsidP="00EE4549">
      <w:pPr>
        <w:spacing w:line="360" w:lineRule="auto"/>
      </w:pPr>
      <w:r>
        <w:t>__________________________________________________________________________________</w:t>
      </w:r>
    </w:p>
    <w:p w:rsidR="00965DCE" w:rsidRDefault="00965DCE" w:rsidP="00EE4549">
      <w:pPr>
        <w:spacing w:line="360" w:lineRule="auto"/>
      </w:pPr>
      <w:r>
        <w:t>__________________________________________________________________________________</w:t>
      </w:r>
    </w:p>
    <w:p w:rsidR="00965DCE" w:rsidRDefault="00965DCE" w:rsidP="00EE4549">
      <w:pPr>
        <w:spacing w:line="360" w:lineRule="auto"/>
      </w:pPr>
      <w:r>
        <w:t>__________________________________________________________________________________</w:t>
      </w:r>
    </w:p>
    <w:p w:rsidR="006563E6" w:rsidRDefault="006563E6" w:rsidP="00EE4549">
      <w:pPr>
        <w:spacing w:line="360" w:lineRule="auto"/>
      </w:pPr>
      <w:r>
        <w:t>__________________________________________________________________________________</w:t>
      </w:r>
    </w:p>
    <w:p w:rsidR="006563E6" w:rsidRDefault="006563E6" w:rsidP="006563E6">
      <w:pPr>
        <w:rPr>
          <w:b/>
        </w:rPr>
      </w:pPr>
      <w:r>
        <w:t>__________________________________________________________________________________</w:t>
      </w:r>
    </w:p>
    <w:p w:rsidR="006563E6" w:rsidRDefault="006563E6">
      <w:pPr>
        <w:rPr>
          <w:b/>
        </w:rPr>
      </w:pPr>
    </w:p>
    <w:p w:rsidR="00965DCE" w:rsidRDefault="00965DCE">
      <w:r>
        <w:rPr>
          <w:b/>
        </w:rPr>
        <w:lastRenderedPageBreak/>
        <w:t>4 Содержание выпускной квалификационной работы (перечень подлежащих разработке вопросов)</w:t>
      </w:r>
    </w:p>
    <w:p w:rsidR="00965DCE" w:rsidRPr="00EE4549" w:rsidRDefault="00EE4549">
      <w:r w:rsidRPr="00EE4549">
        <w:rPr>
          <w:u w:val="single"/>
        </w:rPr>
        <w:t xml:space="preserve">   Введение</w:t>
      </w:r>
      <w:r w:rsidRPr="00EE4549">
        <w:rPr>
          <w:u w:val="single"/>
        </w:rPr>
        <w:tab/>
      </w:r>
      <w:r w:rsidRPr="00EE4549">
        <w:rPr>
          <w:u w:val="single"/>
        </w:rPr>
        <w:tab/>
      </w:r>
      <w:r w:rsidRPr="00EE4549">
        <w:rPr>
          <w:u w:val="single"/>
        </w:rPr>
        <w:tab/>
      </w:r>
      <w:r w:rsidRPr="00EE4549">
        <w:rPr>
          <w:u w:val="single"/>
        </w:rPr>
        <w:tab/>
      </w:r>
      <w:r w:rsidRPr="00EE4549">
        <w:rPr>
          <w:u w:val="single"/>
        </w:rPr>
        <w:tab/>
      </w:r>
      <w:r w:rsidRPr="00EE4549">
        <w:rPr>
          <w:u w:val="single"/>
        </w:rPr>
        <w:tab/>
      </w:r>
      <w:r w:rsidRPr="00EE4549">
        <w:rPr>
          <w:u w:val="single"/>
        </w:rPr>
        <w:tab/>
      </w:r>
      <w:r w:rsidRPr="00EE4549">
        <w:rPr>
          <w:u w:val="single"/>
        </w:rPr>
        <w:tab/>
      </w:r>
      <w:r w:rsidRPr="00EE4549">
        <w:rPr>
          <w:u w:val="single"/>
        </w:rPr>
        <w:tab/>
      </w:r>
      <w:r w:rsidRPr="00EE4549">
        <w:rPr>
          <w:u w:val="single"/>
        </w:rPr>
        <w:tab/>
      </w:r>
      <w:r w:rsidRPr="00EE4549">
        <w:rPr>
          <w:u w:val="single"/>
        </w:rPr>
        <w:tab/>
      </w:r>
      <w:r w:rsidRPr="00EE4549">
        <w:rPr>
          <w:u w:val="single"/>
        </w:rPr>
        <w:tab/>
      </w:r>
      <w:r w:rsidRPr="00EE4549">
        <w:rPr>
          <w:color w:val="FFFFFF" w:themeColor="background1"/>
        </w:rPr>
        <w:t>|</w:t>
      </w:r>
    </w:p>
    <w:p w:rsidR="002B2AE0" w:rsidRDefault="00EE4549">
      <w:pPr>
        <w:rPr>
          <w:u w:val="single"/>
        </w:rPr>
      </w:pPr>
      <w:r w:rsidRPr="00EE4549">
        <w:rPr>
          <w:u w:val="single"/>
        </w:rPr>
        <w:t xml:space="preserve">   </w:t>
      </w:r>
      <w:r w:rsidRPr="002B2AE0">
        <w:rPr>
          <w:u w:val="single"/>
        </w:rPr>
        <w:t>Обзор и анализ существующих технических решений по материалам отечественной и</w:t>
      </w:r>
      <w:r w:rsidR="002B2AE0">
        <w:rPr>
          <w:u w:val="single"/>
        </w:rPr>
        <w:tab/>
      </w:r>
      <w:r w:rsidR="002B2AE0" w:rsidRPr="00EE4549">
        <w:rPr>
          <w:color w:val="FFFFFF" w:themeColor="background1"/>
        </w:rPr>
        <w:t>|</w:t>
      </w:r>
    </w:p>
    <w:p w:rsidR="00965DCE" w:rsidRDefault="00EE4549">
      <w:r w:rsidRPr="002B2AE0">
        <w:rPr>
          <w:u w:val="single"/>
        </w:rPr>
        <w:t>зарубежной литературы</w:t>
      </w:r>
      <w:r w:rsidR="002B2AE0">
        <w:rPr>
          <w:u w:val="single"/>
        </w:rPr>
        <w:tab/>
      </w:r>
      <w:r w:rsidR="002B2AE0">
        <w:rPr>
          <w:u w:val="single"/>
        </w:rPr>
        <w:tab/>
      </w:r>
      <w:r w:rsidRPr="00EE4549">
        <w:rPr>
          <w:u w:val="single"/>
        </w:rPr>
        <w:tab/>
      </w:r>
      <w:r w:rsidRPr="00EE4549">
        <w:rPr>
          <w:u w:val="single"/>
        </w:rPr>
        <w:tab/>
      </w:r>
      <w:r w:rsidRPr="00EE4549">
        <w:rPr>
          <w:u w:val="single"/>
        </w:rPr>
        <w:tab/>
      </w:r>
      <w:r w:rsidRPr="00EE4549">
        <w:rPr>
          <w:u w:val="single"/>
        </w:rPr>
        <w:tab/>
      </w:r>
      <w:r w:rsidRPr="00EE4549">
        <w:rPr>
          <w:u w:val="single"/>
        </w:rPr>
        <w:tab/>
      </w:r>
      <w:r w:rsidRPr="00EE4549">
        <w:rPr>
          <w:u w:val="single"/>
        </w:rPr>
        <w:tab/>
      </w:r>
      <w:r w:rsidRPr="00EE4549">
        <w:rPr>
          <w:u w:val="single"/>
        </w:rPr>
        <w:tab/>
      </w:r>
      <w:r w:rsidRPr="00EE4549">
        <w:rPr>
          <w:u w:val="single"/>
        </w:rPr>
        <w:tab/>
      </w:r>
      <w:r w:rsidRPr="00EE4549">
        <w:rPr>
          <w:color w:val="FFFFFF" w:themeColor="background1"/>
        </w:rPr>
        <w:t>|</w:t>
      </w:r>
    </w:p>
    <w:p w:rsidR="00965DCE" w:rsidRPr="002B2AE0" w:rsidRDefault="002B2AE0">
      <w:r w:rsidRPr="002B2AE0">
        <w:rPr>
          <w:u w:val="single"/>
        </w:rPr>
        <w:t xml:space="preserve">   </w:t>
      </w:r>
      <w:r w:rsidRPr="002B2AE0">
        <w:rPr>
          <w:u w:val="single"/>
        </w:rPr>
        <w:t>Разработка математической модели устройства</w:t>
      </w:r>
      <w:r w:rsidRPr="002B2AE0">
        <w:rPr>
          <w:u w:val="single"/>
        </w:rPr>
        <w:tab/>
      </w:r>
      <w:r w:rsidRPr="002B2AE0">
        <w:rPr>
          <w:u w:val="single"/>
        </w:rPr>
        <w:tab/>
      </w:r>
      <w:r w:rsidRPr="002B2AE0">
        <w:rPr>
          <w:u w:val="single"/>
        </w:rPr>
        <w:tab/>
      </w:r>
      <w:r w:rsidRPr="002B2AE0">
        <w:rPr>
          <w:u w:val="single"/>
        </w:rPr>
        <w:tab/>
      </w:r>
      <w:r w:rsidRPr="002B2AE0">
        <w:rPr>
          <w:u w:val="single"/>
        </w:rPr>
        <w:tab/>
      </w:r>
      <w:r w:rsidRPr="002B2AE0">
        <w:rPr>
          <w:u w:val="single"/>
        </w:rPr>
        <w:tab/>
      </w:r>
      <w:r w:rsidRPr="002B2AE0">
        <w:rPr>
          <w:color w:val="FFFFFF" w:themeColor="background1"/>
        </w:rPr>
        <w:t>|</w:t>
      </w:r>
    </w:p>
    <w:p w:rsidR="00965DCE" w:rsidRPr="002B2AE0" w:rsidRDefault="002B2AE0">
      <w:r w:rsidRPr="002B2AE0">
        <w:rPr>
          <w:u w:val="single"/>
        </w:rPr>
        <w:t xml:space="preserve">   </w:t>
      </w:r>
      <w:r w:rsidRPr="002B2AE0">
        <w:rPr>
          <w:u w:val="single"/>
        </w:rPr>
        <w:t>Разработка принципиальной электрической схемы устройства</w:t>
      </w:r>
      <w:r w:rsidRPr="002B2AE0">
        <w:rPr>
          <w:u w:val="single"/>
        </w:rPr>
        <w:tab/>
      </w:r>
      <w:r w:rsidRPr="002B2AE0">
        <w:rPr>
          <w:u w:val="single"/>
        </w:rPr>
        <w:tab/>
      </w:r>
      <w:r w:rsidRPr="002B2AE0">
        <w:rPr>
          <w:u w:val="single"/>
        </w:rPr>
        <w:tab/>
      </w:r>
      <w:r w:rsidRPr="002B2AE0">
        <w:rPr>
          <w:u w:val="single"/>
        </w:rPr>
        <w:tab/>
      </w:r>
      <w:r w:rsidRPr="002B2AE0">
        <w:rPr>
          <w:color w:val="FFFFFF" w:themeColor="background1"/>
        </w:rPr>
        <w:t>|</w:t>
      </w:r>
    </w:p>
    <w:p w:rsidR="00965DCE" w:rsidRPr="002B2AE0" w:rsidRDefault="002B2AE0">
      <w:pPr>
        <w:rPr>
          <w:u w:val="single"/>
        </w:rPr>
      </w:pPr>
      <w:r w:rsidRPr="002B2AE0">
        <w:rPr>
          <w:u w:val="single"/>
        </w:rPr>
        <w:t xml:space="preserve">   Математическое моделирование системы и анализ результатов</w:t>
      </w:r>
      <w:r w:rsidRPr="002B2AE0">
        <w:rPr>
          <w:u w:val="single"/>
        </w:rPr>
        <w:tab/>
      </w:r>
      <w:r w:rsidRPr="002B2AE0">
        <w:rPr>
          <w:u w:val="single"/>
        </w:rPr>
        <w:tab/>
      </w:r>
      <w:r w:rsidRPr="002B2AE0">
        <w:rPr>
          <w:u w:val="single"/>
        </w:rPr>
        <w:tab/>
      </w:r>
      <w:r w:rsidRPr="002B2AE0">
        <w:rPr>
          <w:u w:val="single"/>
        </w:rPr>
        <w:tab/>
      </w:r>
      <w:r w:rsidRPr="002B2AE0">
        <w:rPr>
          <w:color w:val="FFFFFF" w:themeColor="background1"/>
        </w:rPr>
        <w:t>|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rPr>
          <w:b/>
        </w:rPr>
        <w:t>5 Перечень графического материала (с указанием обязательного материала</w:t>
      </w:r>
      <w:r w:rsidR="002B2AE0">
        <w:t>)</w:t>
      </w:r>
    </w:p>
    <w:p w:rsidR="00965DCE" w:rsidRPr="002B2AE0" w:rsidRDefault="002B2AE0">
      <w:r w:rsidRPr="002B2AE0">
        <w:rPr>
          <w:u w:val="single"/>
        </w:rPr>
        <w:t xml:space="preserve">   Презентация</w:t>
      </w:r>
      <w:r w:rsidRPr="002B2AE0">
        <w:rPr>
          <w:u w:val="single"/>
        </w:rPr>
        <w:tab/>
      </w:r>
      <w:r w:rsidRPr="002B2AE0">
        <w:rPr>
          <w:u w:val="single"/>
        </w:rPr>
        <w:tab/>
      </w:r>
      <w:r w:rsidRPr="002B2AE0">
        <w:rPr>
          <w:u w:val="single"/>
        </w:rPr>
        <w:tab/>
      </w:r>
      <w:r w:rsidRPr="002B2AE0">
        <w:rPr>
          <w:u w:val="single"/>
        </w:rPr>
        <w:tab/>
      </w:r>
      <w:r w:rsidRPr="002B2AE0">
        <w:rPr>
          <w:u w:val="single"/>
        </w:rPr>
        <w:tab/>
      </w:r>
      <w:r w:rsidRPr="002B2AE0">
        <w:rPr>
          <w:u w:val="single"/>
        </w:rPr>
        <w:tab/>
      </w:r>
      <w:r w:rsidRPr="002B2AE0">
        <w:rPr>
          <w:u w:val="single"/>
        </w:rPr>
        <w:tab/>
      </w:r>
      <w:r w:rsidRPr="002B2AE0">
        <w:rPr>
          <w:u w:val="single"/>
        </w:rPr>
        <w:tab/>
      </w:r>
      <w:r w:rsidRPr="002B2AE0">
        <w:rPr>
          <w:u w:val="single"/>
        </w:rPr>
        <w:tab/>
      </w:r>
      <w:r w:rsidRPr="002B2AE0">
        <w:rPr>
          <w:u w:val="single"/>
        </w:rPr>
        <w:tab/>
      </w:r>
      <w:r w:rsidRPr="002B2AE0">
        <w:rPr>
          <w:u w:val="single"/>
        </w:rPr>
        <w:tab/>
      </w:r>
      <w:r w:rsidRPr="002B2AE0">
        <w:rPr>
          <w:color w:val="FFFFFF" w:themeColor="background1"/>
        </w:rPr>
        <w:t>|</w:t>
      </w:r>
    </w:p>
    <w:p w:rsidR="00965DCE" w:rsidRDefault="00965DCE">
      <w:r>
        <w:t>_____________________________________________________________________________</w:t>
      </w:r>
      <w:r w:rsidR="002B2AE0" w:rsidRPr="002B2AE0">
        <w:rPr>
          <w:color w:val="FFFFFF" w:themeColor="background1"/>
        </w:rPr>
        <w:t>|</w:t>
      </w:r>
    </w:p>
    <w:p w:rsidR="00965DCE" w:rsidRDefault="00965DCE">
      <w:r>
        <w:t>_____________________________________________________________________________</w:t>
      </w:r>
      <w:r w:rsidR="002B2AE0" w:rsidRPr="002B2AE0">
        <w:rPr>
          <w:color w:val="FFFFFF" w:themeColor="background1"/>
        </w:rPr>
        <w:t>|</w:t>
      </w:r>
    </w:p>
    <w:p w:rsidR="00965DCE" w:rsidRDefault="00965DCE">
      <w:r>
        <w:t>_____________________________________________________________________________</w:t>
      </w:r>
      <w:r w:rsidR="002B2AE0" w:rsidRPr="002B2AE0">
        <w:rPr>
          <w:color w:val="FFFFFF" w:themeColor="background1"/>
        </w:rPr>
        <w:t>|</w:t>
      </w:r>
    </w:p>
    <w:p w:rsidR="00965DCE" w:rsidRDefault="00965DCE">
      <w:r>
        <w:t>_____________________________________________________________________________</w:t>
      </w:r>
      <w:r w:rsidR="002B2AE0" w:rsidRPr="002B2AE0">
        <w:rPr>
          <w:color w:val="FFFFFF" w:themeColor="background1"/>
        </w:rPr>
        <w:t>|</w:t>
      </w:r>
    </w:p>
    <w:p w:rsidR="00965DCE" w:rsidRDefault="00965DCE">
      <w:r>
        <w:t>_____________________________________________________________________________</w:t>
      </w:r>
      <w:r w:rsidR="002B2AE0" w:rsidRPr="002B2AE0">
        <w:rPr>
          <w:color w:val="FFFFFF" w:themeColor="background1"/>
        </w:rPr>
        <w:t>|</w:t>
      </w:r>
    </w:p>
    <w:p w:rsidR="00965DCE" w:rsidRDefault="00965DCE">
      <w:pPr>
        <w:rPr>
          <w:b/>
        </w:rPr>
      </w:pPr>
      <w:r>
        <w:t>_____________________________________________________________________________</w:t>
      </w:r>
      <w:r w:rsidR="002B2AE0" w:rsidRPr="002B2AE0">
        <w:rPr>
          <w:color w:val="FFFFFF" w:themeColor="background1"/>
        </w:rPr>
        <w:t>|</w:t>
      </w:r>
    </w:p>
    <w:p w:rsidR="00965DCE" w:rsidRDefault="00965DCE">
      <w:r>
        <w:rPr>
          <w:b/>
        </w:rPr>
        <w:t>6 Исходные материалы и пособия</w:t>
      </w:r>
      <w:r>
        <w:t xml:space="preserve">  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pPr>
        <w:jc w:val="center"/>
        <w:rPr>
          <w:b/>
          <w:sz w:val="16"/>
        </w:rPr>
      </w:pPr>
    </w:p>
    <w:p w:rsidR="00965DCE" w:rsidRDefault="00965DCE">
      <w:pPr>
        <w:jc w:val="center"/>
      </w:pPr>
      <w:r>
        <w:rPr>
          <w:b/>
        </w:rPr>
        <w:t>КАЛЕНДАРНЫЙ ПЛАН</w:t>
      </w:r>
    </w:p>
    <w:tbl>
      <w:tblPr>
        <w:tblW w:w="0" w:type="auto"/>
        <w:tblInd w:w="-4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7"/>
        <w:gridCol w:w="5483"/>
        <w:gridCol w:w="1440"/>
        <w:gridCol w:w="1815"/>
      </w:tblGrid>
      <w:tr w:rsidR="00965DCE"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jc w:val="center"/>
            </w:pPr>
            <w:r>
              <w:t>№№</w:t>
            </w:r>
          </w:p>
          <w:p w:rsidR="00965DCE" w:rsidRDefault="00965DCE">
            <w:pPr>
              <w:jc w:val="center"/>
            </w:pPr>
            <w:r>
              <w:t>п/п</w:t>
            </w: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</w:rPr>
            </w:pPr>
            <w:r>
              <w:t>Наименование этапов выпускной квалификационной работы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pacing w:line="240" w:lineRule="exact"/>
              <w:jc w:val="center"/>
            </w:pPr>
            <w:r>
              <w:rPr>
                <w:sz w:val="22"/>
              </w:rPr>
              <w:t>Срок выполнения этапов работы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pacing w:line="240" w:lineRule="exact"/>
              <w:jc w:val="center"/>
            </w:pPr>
            <w:r>
              <w:t>Отметка о выполнении,</w:t>
            </w:r>
            <w:r>
              <w:rPr>
                <w:sz w:val="20"/>
                <w:szCs w:val="20"/>
              </w:rPr>
              <w:t xml:space="preserve"> </w:t>
            </w:r>
            <w:r>
              <w:t>подпись руков.</w:t>
            </w: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</w:tbl>
    <w:p w:rsidR="00965DCE" w:rsidRDefault="00965DCE">
      <w:pPr>
        <w:rPr>
          <w:sz w:val="16"/>
        </w:rPr>
      </w:pPr>
    </w:p>
    <w:p w:rsidR="00965DCE" w:rsidRDefault="00965DCE">
      <w:pPr>
        <w:rPr>
          <w:sz w:val="16"/>
        </w:rPr>
      </w:pPr>
      <w:r>
        <w:rPr>
          <w:b/>
        </w:rPr>
        <w:t>8 Дата выдачи задания «</w:t>
      </w:r>
      <w:r>
        <w:t>____» «_________________» 20____г.</w:t>
      </w:r>
    </w:p>
    <w:p w:rsidR="00965DCE" w:rsidRDefault="00965DCE">
      <w:pPr>
        <w:rPr>
          <w:sz w:val="16"/>
        </w:rPr>
      </w:pPr>
    </w:p>
    <w:p w:rsidR="00965DCE" w:rsidRDefault="00965DCE">
      <w:pPr>
        <w:tabs>
          <w:tab w:val="left" w:pos="2835"/>
        </w:tabs>
        <w:rPr>
          <w:sz w:val="16"/>
        </w:rPr>
      </w:pPr>
      <w:r>
        <w:t>Руководитель__________________________</w:t>
      </w:r>
    </w:p>
    <w:p w:rsidR="00965DCE" w:rsidRDefault="00965DCE">
      <w:pPr>
        <w:tabs>
          <w:tab w:val="left" w:pos="1134"/>
        </w:tabs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(подпись)</w:t>
      </w:r>
    </w:p>
    <w:p w:rsidR="00965DCE" w:rsidRDefault="00965DCE">
      <w:pPr>
        <w:tabs>
          <w:tab w:val="left" w:pos="2835"/>
        </w:tabs>
        <w:rPr>
          <w:sz w:val="16"/>
        </w:rPr>
      </w:pPr>
      <w:r>
        <w:t>Задание принял к исполнению___________________  «____» «______________» 20____г.</w:t>
      </w:r>
    </w:p>
    <w:p w:rsidR="00965DCE" w:rsidRPr="00197EA3" w:rsidRDefault="00965DCE" w:rsidP="00197EA3">
      <w:pPr>
        <w:rPr>
          <w:b/>
          <w:lang w:val="en-US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(подпись)</w:t>
      </w:r>
    </w:p>
    <w:sectPr w:rsidR="00965DCE" w:rsidRPr="00197EA3" w:rsidSect="00197E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134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306" w:rsidRDefault="00F44306">
      <w:r>
        <w:separator/>
      </w:r>
    </w:p>
  </w:endnote>
  <w:endnote w:type="continuationSeparator" w:id="0">
    <w:p w:rsidR="00F44306" w:rsidRDefault="00F44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1A8" w:rsidRDefault="009371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1A8" w:rsidRDefault="009371A8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1A8" w:rsidRDefault="009371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306" w:rsidRDefault="00F44306">
      <w:r>
        <w:separator/>
      </w:r>
    </w:p>
  </w:footnote>
  <w:footnote w:type="continuationSeparator" w:id="0">
    <w:p w:rsidR="00F44306" w:rsidRDefault="00F44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1A8" w:rsidRDefault="009371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1A8" w:rsidRDefault="009371A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1A8" w:rsidRDefault="009371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numFmt w:val="bullet"/>
      <w:lvlText w:val=""/>
      <w:lvlJc w:val="left"/>
      <w:pPr>
        <w:tabs>
          <w:tab w:val="num" w:pos="851"/>
        </w:tabs>
        <w:ind w:left="0" w:firstLine="567"/>
      </w:pPr>
      <w:rPr>
        <w:rFonts w:ascii="Wingdings" w:hAnsi="Wingdings" w:cs="Wingdings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5"/>
    <w:lvl w:ilvl="0">
      <w:start w:val="1"/>
      <w:numFmt w:val="bullet"/>
      <w:lvlText w:val=""/>
      <w:lvlJc w:val="left"/>
      <w:pPr>
        <w:tabs>
          <w:tab w:val="num" w:pos="3065"/>
        </w:tabs>
        <w:ind w:left="2498" w:firstLine="0"/>
      </w:pPr>
      <w:rPr>
        <w:rFonts w:ascii="Wingdings" w:hAnsi="Wingdings" w:cs="Wingdings"/>
      </w:rPr>
    </w:lvl>
    <w:lvl w:ilvl="1">
      <w:start w:val="1"/>
      <w:numFmt w:val="bullet"/>
      <w:lvlText w:val=""/>
      <w:lvlJc w:val="left"/>
      <w:pPr>
        <w:tabs>
          <w:tab w:val="num" w:pos="284"/>
        </w:tabs>
        <w:ind w:left="0" w:firstLine="709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singleLevel"/>
    <w:tmpl w:val="00000004"/>
    <w:name w:val="WW8Num6"/>
    <w:lvl w:ilvl="0"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ascii="OpenSymbol" w:hAnsi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CB7"/>
    <w:rsid w:val="00003200"/>
    <w:rsid w:val="000B4864"/>
    <w:rsid w:val="000D63CD"/>
    <w:rsid w:val="000E7A12"/>
    <w:rsid w:val="000F0A99"/>
    <w:rsid w:val="000F3143"/>
    <w:rsid w:val="00161179"/>
    <w:rsid w:val="00167315"/>
    <w:rsid w:val="00195477"/>
    <w:rsid w:val="00197EA3"/>
    <w:rsid w:val="001A5198"/>
    <w:rsid w:val="001B05AD"/>
    <w:rsid w:val="001B7A19"/>
    <w:rsid w:val="001C5153"/>
    <w:rsid w:val="00211379"/>
    <w:rsid w:val="00212895"/>
    <w:rsid w:val="00216D6C"/>
    <w:rsid w:val="00277F55"/>
    <w:rsid w:val="002B2AE0"/>
    <w:rsid w:val="00325246"/>
    <w:rsid w:val="00326EEF"/>
    <w:rsid w:val="0035405E"/>
    <w:rsid w:val="003B5856"/>
    <w:rsid w:val="003E3119"/>
    <w:rsid w:val="004233C9"/>
    <w:rsid w:val="00453DE1"/>
    <w:rsid w:val="00484808"/>
    <w:rsid w:val="004A160E"/>
    <w:rsid w:val="004B075C"/>
    <w:rsid w:val="00512EAE"/>
    <w:rsid w:val="0052515F"/>
    <w:rsid w:val="00527E7F"/>
    <w:rsid w:val="0055164B"/>
    <w:rsid w:val="00560243"/>
    <w:rsid w:val="00575C67"/>
    <w:rsid w:val="005A729F"/>
    <w:rsid w:val="005B549C"/>
    <w:rsid w:val="005C3CB7"/>
    <w:rsid w:val="005D7CC9"/>
    <w:rsid w:val="005E4753"/>
    <w:rsid w:val="00610211"/>
    <w:rsid w:val="00630497"/>
    <w:rsid w:val="006563E6"/>
    <w:rsid w:val="00691888"/>
    <w:rsid w:val="006C2C99"/>
    <w:rsid w:val="00712210"/>
    <w:rsid w:val="00715E4B"/>
    <w:rsid w:val="00736F8B"/>
    <w:rsid w:val="0078730C"/>
    <w:rsid w:val="00795C3D"/>
    <w:rsid w:val="007A6E1C"/>
    <w:rsid w:val="007C1F6A"/>
    <w:rsid w:val="00807EFD"/>
    <w:rsid w:val="00833DD0"/>
    <w:rsid w:val="009371A8"/>
    <w:rsid w:val="009466D9"/>
    <w:rsid w:val="00965DCE"/>
    <w:rsid w:val="00981B1B"/>
    <w:rsid w:val="009A4FEB"/>
    <w:rsid w:val="009E106A"/>
    <w:rsid w:val="00A32300"/>
    <w:rsid w:val="00A63975"/>
    <w:rsid w:val="00A65EA5"/>
    <w:rsid w:val="00A94989"/>
    <w:rsid w:val="00AC38E9"/>
    <w:rsid w:val="00AD20FE"/>
    <w:rsid w:val="00AF7FE0"/>
    <w:rsid w:val="00B21C2E"/>
    <w:rsid w:val="00B40517"/>
    <w:rsid w:val="00B54C29"/>
    <w:rsid w:val="00C20EE7"/>
    <w:rsid w:val="00C31E52"/>
    <w:rsid w:val="00C71BDE"/>
    <w:rsid w:val="00C726CE"/>
    <w:rsid w:val="00CD50D5"/>
    <w:rsid w:val="00DA4B95"/>
    <w:rsid w:val="00DF2C55"/>
    <w:rsid w:val="00E4741B"/>
    <w:rsid w:val="00E60EB9"/>
    <w:rsid w:val="00E8480B"/>
    <w:rsid w:val="00E902D7"/>
    <w:rsid w:val="00E9714B"/>
    <w:rsid w:val="00EB24C1"/>
    <w:rsid w:val="00EE4549"/>
    <w:rsid w:val="00F44306"/>
    <w:rsid w:val="00F500E5"/>
    <w:rsid w:val="00F92DC8"/>
    <w:rsid w:val="00FC468E"/>
    <w:rsid w:val="00FD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BA0A5C0"/>
  <w15:docId w15:val="{21B1D6E7-3D02-4858-A20B-EA6C3CD7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2C99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6C2C99"/>
    <w:pPr>
      <w:keepNext/>
      <w:tabs>
        <w:tab w:val="num" w:pos="432"/>
      </w:tabs>
      <w:ind w:left="432" w:hanging="432"/>
      <w:jc w:val="right"/>
      <w:outlineLvl w:val="0"/>
    </w:pPr>
    <w:rPr>
      <w:sz w:val="28"/>
    </w:rPr>
  </w:style>
  <w:style w:type="paragraph" w:styleId="2">
    <w:name w:val="heading 2"/>
    <w:basedOn w:val="a"/>
    <w:next w:val="a"/>
    <w:qFormat/>
    <w:rsid w:val="006C2C99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rsid w:val="006C2C99"/>
    <w:pPr>
      <w:keepNext/>
      <w:tabs>
        <w:tab w:val="num" w:pos="1008"/>
      </w:tabs>
      <w:ind w:left="1008" w:hanging="1008"/>
      <w:jc w:val="center"/>
      <w:outlineLvl w:val="4"/>
    </w:pPr>
    <w:rPr>
      <w:b/>
      <w:sz w:val="28"/>
    </w:rPr>
  </w:style>
  <w:style w:type="paragraph" w:styleId="7">
    <w:name w:val="heading 7"/>
    <w:basedOn w:val="a"/>
    <w:next w:val="a"/>
    <w:qFormat/>
    <w:rsid w:val="006C2C99"/>
    <w:pPr>
      <w:keepNext/>
      <w:tabs>
        <w:tab w:val="num" w:pos="1296"/>
      </w:tabs>
      <w:spacing w:before="120"/>
      <w:ind w:left="1296" w:hanging="1296"/>
      <w:jc w:val="center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6C2C99"/>
    <w:rPr>
      <w:rFonts w:ascii="Wingdings" w:hAnsi="Wingdings" w:cs="Wingdings"/>
    </w:rPr>
  </w:style>
  <w:style w:type="character" w:customStyle="1" w:styleId="WW8Num1z1">
    <w:name w:val="WW8Num1z1"/>
    <w:rsid w:val="006C2C99"/>
    <w:rPr>
      <w:rFonts w:ascii="Courier New" w:hAnsi="Courier New" w:cs="Courier New"/>
    </w:rPr>
  </w:style>
  <w:style w:type="character" w:customStyle="1" w:styleId="WW8Num1z3">
    <w:name w:val="WW8Num1z3"/>
    <w:rsid w:val="006C2C99"/>
    <w:rPr>
      <w:rFonts w:ascii="Symbol" w:hAnsi="Symbol" w:cs="Symbol"/>
    </w:rPr>
  </w:style>
  <w:style w:type="character" w:customStyle="1" w:styleId="WW8Num2z0">
    <w:name w:val="WW8Num2z0"/>
    <w:rsid w:val="006C2C99"/>
    <w:rPr>
      <w:rFonts w:ascii="Wingdings" w:hAnsi="Wingdings" w:cs="Wingdings"/>
    </w:rPr>
  </w:style>
  <w:style w:type="character" w:customStyle="1" w:styleId="WW8Num2z3">
    <w:name w:val="WW8Num2z3"/>
    <w:rsid w:val="006C2C99"/>
    <w:rPr>
      <w:rFonts w:ascii="Symbol" w:hAnsi="Symbol" w:cs="Symbol"/>
    </w:rPr>
  </w:style>
  <w:style w:type="character" w:customStyle="1" w:styleId="WW8Num2z4">
    <w:name w:val="WW8Num2z4"/>
    <w:rsid w:val="006C2C99"/>
    <w:rPr>
      <w:rFonts w:ascii="Courier New" w:hAnsi="Courier New" w:cs="Courier New"/>
    </w:rPr>
  </w:style>
  <w:style w:type="character" w:customStyle="1" w:styleId="WW8Num4z0">
    <w:name w:val="WW8Num4z0"/>
    <w:rsid w:val="006C2C99"/>
    <w:rPr>
      <w:rFonts w:ascii="Wingdings" w:hAnsi="Wingdings" w:cs="Wingdings"/>
      <w:sz w:val="40"/>
    </w:rPr>
  </w:style>
  <w:style w:type="character" w:customStyle="1" w:styleId="WW8Num4z1">
    <w:name w:val="WW8Num4z1"/>
    <w:rsid w:val="006C2C99"/>
    <w:rPr>
      <w:rFonts w:ascii="Courier New" w:hAnsi="Courier New" w:cs="Courier New"/>
    </w:rPr>
  </w:style>
  <w:style w:type="character" w:customStyle="1" w:styleId="WW8Num4z2">
    <w:name w:val="WW8Num4z2"/>
    <w:rsid w:val="006C2C99"/>
    <w:rPr>
      <w:rFonts w:ascii="Wingdings" w:hAnsi="Wingdings" w:cs="Wingdings"/>
    </w:rPr>
  </w:style>
  <w:style w:type="character" w:customStyle="1" w:styleId="WW8Num4z3">
    <w:name w:val="WW8Num4z3"/>
    <w:rsid w:val="006C2C99"/>
    <w:rPr>
      <w:rFonts w:ascii="Symbol" w:hAnsi="Symbol" w:cs="Symbol"/>
    </w:rPr>
  </w:style>
  <w:style w:type="character" w:customStyle="1" w:styleId="WW8Num5z0">
    <w:name w:val="WW8Num5z0"/>
    <w:rsid w:val="006C2C99"/>
    <w:rPr>
      <w:rFonts w:ascii="Wingdings" w:hAnsi="Wingdings" w:cs="Wingdings"/>
    </w:rPr>
  </w:style>
  <w:style w:type="character" w:customStyle="1" w:styleId="WW8Num5z3">
    <w:name w:val="WW8Num5z3"/>
    <w:rsid w:val="006C2C99"/>
    <w:rPr>
      <w:rFonts w:ascii="Symbol" w:hAnsi="Symbol" w:cs="Symbol"/>
    </w:rPr>
  </w:style>
  <w:style w:type="character" w:customStyle="1" w:styleId="WW8Num5z4">
    <w:name w:val="WW8Num5z4"/>
    <w:rsid w:val="006C2C99"/>
    <w:rPr>
      <w:rFonts w:ascii="Courier New" w:hAnsi="Courier New" w:cs="Courier New"/>
    </w:rPr>
  </w:style>
  <w:style w:type="character" w:customStyle="1" w:styleId="WW8Num6z1">
    <w:name w:val="WW8Num6z1"/>
    <w:rsid w:val="006C2C99"/>
    <w:rPr>
      <w:rFonts w:ascii="Courier New" w:hAnsi="Courier New" w:cs="Courier New"/>
    </w:rPr>
  </w:style>
  <w:style w:type="character" w:customStyle="1" w:styleId="WW8Num6z2">
    <w:name w:val="WW8Num6z2"/>
    <w:rsid w:val="006C2C99"/>
    <w:rPr>
      <w:rFonts w:ascii="Wingdings" w:hAnsi="Wingdings" w:cs="Wingdings"/>
    </w:rPr>
  </w:style>
  <w:style w:type="character" w:customStyle="1" w:styleId="WW8Num6z3">
    <w:name w:val="WW8Num6z3"/>
    <w:rsid w:val="006C2C99"/>
    <w:rPr>
      <w:rFonts w:ascii="Symbol" w:hAnsi="Symbol" w:cs="Symbol"/>
    </w:rPr>
  </w:style>
  <w:style w:type="character" w:customStyle="1" w:styleId="WW8Num7z0">
    <w:name w:val="WW8Num7z0"/>
    <w:rsid w:val="006C2C99"/>
    <w:rPr>
      <w:rFonts w:cs="Times New Roman"/>
      <w:sz w:val="28"/>
      <w:szCs w:val="28"/>
    </w:rPr>
  </w:style>
  <w:style w:type="character" w:customStyle="1" w:styleId="WW8Num7z1">
    <w:name w:val="WW8Num7z1"/>
    <w:rsid w:val="006C2C99"/>
    <w:rPr>
      <w:rFonts w:cs="Times New Roman"/>
    </w:rPr>
  </w:style>
  <w:style w:type="character" w:customStyle="1" w:styleId="WW8Num8z0">
    <w:name w:val="WW8Num8z0"/>
    <w:rsid w:val="006C2C99"/>
    <w:rPr>
      <w:rFonts w:ascii="TimesET" w:hAnsi="TimesET" w:cs="TimesET"/>
    </w:rPr>
  </w:style>
  <w:style w:type="character" w:customStyle="1" w:styleId="WW8Num8z1">
    <w:name w:val="WW8Num8z1"/>
    <w:rsid w:val="006C2C99"/>
    <w:rPr>
      <w:rFonts w:ascii="Courier New" w:hAnsi="Courier New" w:cs="Courier New"/>
    </w:rPr>
  </w:style>
  <w:style w:type="character" w:customStyle="1" w:styleId="WW8Num8z2">
    <w:name w:val="WW8Num8z2"/>
    <w:rsid w:val="006C2C99"/>
    <w:rPr>
      <w:rFonts w:ascii="Wingdings" w:hAnsi="Wingdings" w:cs="Wingdings"/>
    </w:rPr>
  </w:style>
  <w:style w:type="character" w:customStyle="1" w:styleId="WW8Num8z3">
    <w:name w:val="WW8Num8z3"/>
    <w:rsid w:val="006C2C99"/>
    <w:rPr>
      <w:rFonts w:ascii="Symbol" w:hAnsi="Symbol" w:cs="Symbol"/>
    </w:rPr>
  </w:style>
  <w:style w:type="character" w:customStyle="1" w:styleId="WW8Num9z0">
    <w:name w:val="WW8Num9z0"/>
    <w:rsid w:val="006C2C99"/>
    <w:rPr>
      <w:rFonts w:ascii="Wingdings" w:hAnsi="Wingdings" w:cs="Wingdings"/>
    </w:rPr>
  </w:style>
  <w:style w:type="character" w:customStyle="1" w:styleId="WW8Num9z3">
    <w:name w:val="WW8Num9z3"/>
    <w:rsid w:val="006C2C99"/>
    <w:rPr>
      <w:rFonts w:ascii="Symbol" w:hAnsi="Symbol" w:cs="Symbol"/>
    </w:rPr>
  </w:style>
  <w:style w:type="character" w:customStyle="1" w:styleId="WW8Num9z4">
    <w:name w:val="WW8Num9z4"/>
    <w:rsid w:val="006C2C99"/>
    <w:rPr>
      <w:rFonts w:ascii="Courier New" w:hAnsi="Courier New" w:cs="Courier New"/>
    </w:rPr>
  </w:style>
  <w:style w:type="character" w:customStyle="1" w:styleId="WW8Num10z0">
    <w:name w:val="WW8Num10z0"/>
    <w:rsid w:val="006C2C99"/>
    <w:rPr>
      <w:rFonts w:ascii="Symbol" w:eastAsia="Times New Roman" w:hAnsi="Symbol" w:cs="Times New Roman"/>
    </w:rPr>
  </w:style>
  <w:style w:type="character" w:customStyle="1" w:styleId="WW8Num10z1">
    <w:name w:val="WW8Num10z1"/>
    <w:rsid w:val="006C2C99"/>
    <w:rPr>
      <w:rFonts w:ascii="Courier New" w:hAnsi="Courier New" w:cs="Courier New"/>
    </w:rPr>
  </w:style>
  <w:style w:type="character" w:customStyle="1" w:styleId="WW8Num10z2">
    <w:name w:val="WW8Num10z2"/>
    <w:rsid w:val="006C2C99"/>
    <w:rPr>
      <w:rFonts w:ascii="Wingdings" w:hAnsi="Wingdings" w:cs="Wingdings"/>
    </w:rPr>
  </w:style>
  <w:style w:type="character" w:customStyle="1" w:styleId="WW8Num10z3">
    <w:name w:val="WW8Num10z3"/>
    <w:rsid w:val="006C2C99"/>
    <w:rPr>
      <w:rFonts w:ascii="Symbol" w:hAnsi="Symbol" w:cs="Symbol"/>
    </w:rPr>
  </w:style>
  <w:style w:type="character" w:customStyle="1" w:styleId="WW8Num11z0">
    <w:name w:val="WW8Num11z0"/>
    <w:rsid w:val="006C2C99"/>
    <w:rPr>
      <w:rFonts w:ascii="Wingdings" w:hAnsi="Wingdings" w:cs="Wingdings"/>
    </w:rPr>
  </w:style>
  <w:style w:type="character" w:customStyle="1" w:styleId="WW8Num11z3">
    <w:name w:val="WW8Num11z3"/>
    <w:rsid w:val="006C2C99"/>
    <w:rPr>
      <w:rFonts w:ascii="Symbol" w:hAnsi="Symbol" w:cs="Symbol"/>
    </w:rPr>
  </w:style>
  <w:style w:type="character" w:customStyle="1" w:styleId="WW8Num11z4">
    <w:name w:val="WW8Num11z4"/>
    <w:rsid w:val="006C2C99"/>
    <w:rPr>
      <w:rFonts w:ascii="Courier New" w:hAnsi="Courier New" w:cs="Courier New"/>
    </w:rPr>
  </w:style>
  <w:style w:type="character" w:customStyle="1" w:styleId="WW8Num12z0">
    <w:name w:val="WW8Num12z0"/>
    <w:rsid w:val="006C2C99"/>
    <w:rPr>
      <w:rFonts w:ascii="Symbol" w:eastAsia="Times New Roman" w:hAnsi="Symbol" w:cs="Times New Roman"/>
    </w:rPr>
  </w:style>
  <w:style w:type="character" w:customStyle="1" w:styleId="WW8Num12z1">
    <w:name w:val="WW8Num12z1"/>
    <w:rsid w:val="006C2C99"/>
    <w:rPr>
      <w:rFonts w:ascii="Courier New" w:hAnsi="Courier New" w:cs="Courier New"/>
    </w:rPr>
  </w:style>
  <w:style w:type="character" w:customStyle="1" w:styleId="WW8Num12z2">
    <w:name w:val="WW8Num12z2"/>
    <w:rsid w:val="006C2C99"/>
    <w:rPr>
      <w:rFonts w:ascii="Wingdings" w:hAnsi="Wingdings" w:cs="Wingdings"/>
    </w:rPr>
  </w:style>
  <w:style w:type="character" w:customStyle="1" w:styleId="WW8Num12z3">
    <w:name w:val="WW8Num12z3"/>
    <w:rsid w:val="006C2C99"/>
    <w:rPr>
      <w:rFonts w:ascii="Symbol" w:hAnsi="Symbol" w:cs="Symbol"/>
    </w:rPr>
  </w:style>
  <w:style w:type="character" w:customStyle="1" w:styleId="WW8Num13z0">
    <w:name w:val="WW8Num13z0"/>
    <w:rsid w:val="006C2C99"/>
    <w:rPr>
      <w:rFonts w:ascii="Wingdings" w:hAnsi="Wingdings" w:cs="Wingdings"/>
    </w:rPr>
  </w:style>
  <w:style w:type="character" w:customStyle="1" w:styleId="WW8Num13z1">
    <w:name w:val="WW8Num13z1"/>
    <w:rsid w:val="006C2C99"/>
    <w:rPr>
      <w:rFonts w:ascii="Courier New" w:hAnsi="Courier New" w:cs="Courier New"/>
    </w:rPr>
  </w:style>
  <w:style w:type="character" w:customStyle="1" w:styleId="WW8Num13z3">
    <w:name w:val="WW8Num13z3"/>
    <w:rsid w:val="006C2C99"/>
    <w:rPr>
      <w:rFonts w:ascii="Symbol" w:hAnsi="Symbol" w:cs="Symbol"/>
    </w:rPr>
  </w:style>
  <w:style w:type="character" w:customStyle="1" w:styleId="WW8Num14z0">
    <w:name w:val="WW8Num14z0"/>
    <w:rsid w:val="006C2C99"/>
    <w:rPr>
      <w:rFonts w:ascii="Times New Roman" w:hAnsi="Times New Roman" w:cs="Times New Roman"/>
    </w:rPr>
  </w:style>
  <w:style w:type="character" w:customStyle="1" w:styleId="WW8Num14z1">
    <w:name w:val="WW8Num14z1"/>
    <w:rsid w:val="006C2C99"/>
    <w:rPr>
      <w:rFonts w:ascii="Courier New" w:hAnsi="Courier New" w:cs="Courier New"/>
    </w:rPr>
  </w:style>
  <w:style w:type="character" w:customStyle="1" w:styleId="WW8Num14z2">
    <w:name w:val="WW8Num14z2"/>
    <w:rsid w:val="006C2C99"/>
    <w:rPr>
      <w:rFonts w:ascii="Wingdings" w:hAnsi="Wingdings" w:cs="Wingdings"/>
    </w:rPr>
  </w:style>
  <w:style w:type="character" w:customStyle="1" w:styleId="WW8Num14z3">
    <w:name w:val="WW8Num14z3"/>
    <w:rsid w:val="006C2C99"/>
    <w:rPr>
      <w:rFonts w:ascii="Symbol" w:hAnsi="Symbol" w:cs="Symbol"/>
    </w:rPr>
  </w:style>
  <w:style w:type="character" w:customStyle="1" w:styleId="10">
    <w:name w:val="Основной шрифт абзаца1"/>
    <w:rsid w:val="006C2C99"/>
  </w:style>
  <w:style w:type="character" w:customStyle="1" w:styleId="f">
    <w:name w:val="f"/>
    <w:rsid w:val="006C2C99"/>
    <w:rPr>
      <w:rFonts w:cs="Times New Roman"/>
    </w:rPr>
  </w:style>
  <w:style w:type="character" w:customStyle="1" w:styleId="20">
    <w:name w:val="Знак Знак2"/>
    <w:rsid w:val="006C2C99"/>
    <w:rPr>
      <w:rFonts w:eastAsia="Calibri"/>
      <w:sz w:val="26"/>
      <w:lang w:val="ru-RU" w:eastAsia="ar-SA" w:bidi="ar-SA"/>
    </w:rPr>
  </w:style>
  <w:style w:type="character" w:customStyle="1" w:styleId="11">
    <w:name w:val="Знак Знак1"/>
    <w:rsid w:val="006C2C99"/>
    <w:rPr>
      <w:rFonts w:eastAsia="Calibri"/>
      <w:b/>
      <w:sz w:val="26"/>
      <w:lang w:val="ru-RU" w:eastAsia="ar-SA" w:bidi="ar-SA"/>
    </w:rPr>
  </w:style>
  <w:style w:type="character" w:customStyle="1" w:styleId="a3">
    <w:name w:val="Знак Знак"/>
    <w:rsid w:val="006C2C99"/>
    <w:rPr>
      <w:sz w:val="24"/>
      <w:lang w:val="ru-RU" w:eastAsia="ar-SA" w:bidi="ar-SA"/>
    </w:rPr>
  </w:style>
  <w:style w:type="character" w:styleId="a4">
    <w:name w:val="page number"/>
    <w:basedOn w:val="10"/>
    <w:rsid w:val="006C2C99"/>
  </w:style>
  <w:style w:type="character" w:styleId="a5">
    <w:name w:val="Hyperlink"/>
    <w:rsid w:val="006C2C99"/>
    <w:rPr>
      <w:color w:val="0000FF"/>
      <w:u w:val="single"/>
    </w:rPr>
  </w:style>
  <w:style w:type="character" w:customStyle="1" w:styleId="3">
    <w:name w:val="Знак Знак3"/>
    <w:rsid w:val="006C2C99"/>
    <w:rPr>
      <w:sz w:val="24"/>
      <w:szCs w:val="24"/>
    </w:rPr>
  </w:style>
  <w:style w:type="character" w:styleId="a6">
    <w:name w:val="Emphasis"/>
    <w:qFormat/>
    <w:rsid w:val="006C2C99"/>
    <w:rPr>
      <w:i/>
      <w:iCs/>
    </w:rPr>
  </w:style>
  <w:style w:type="paragraph" w:customStyle="1" w:styleId="12">
    <w:name w:val="Заголовок1"/>
    <w:basedOn w:val="a"/>
    <w:next w:val="a7"/>
    <w:rsid w:val="006C2C9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7">
    <w:name w:val="Body Text"/>
    <w:basedOn w:val="a"/>
    <w:rsid w:val="006C2C99"/>
    <w:pPr>
      <w:spacing w:after="120"/>
    </w:pPr>
  </w:style>
  <w:style w:type="paragraph" w:styleId="a8">
    <w:name w:val="List"/>
    <w:basedOn w:val="a7"/>
    <w:rsid w:val="006C2C99"/>
    <w:rPr>
      <w:rFonts w:cs="Mangal"/>
    </w:rPr>
  </w:style>
  <w:style w:type="paragraph" w:customStyle="1" w:styleId="13">
    <w:name w:val="Название1"/>
    <w:basedOn w:val="a"/>
    <w:rsid w:val="006C2C99"/>
    <w:pPr>
      <w:suppressLineNumbers/>
      <w:spacing w:before="120" w:after="120"/>
    </w:pPr>
    <w:rPr>
      <w:rFonts w:cs="Mangal"/>
      <w:i/>
      <w:iCs/>
    </w:rPr>
  </w:style>
  <w:style w:type="paragraph" w:customStyle="1" w:styleId="14">
    <w:name w:val="Указатель1"/>
    <w:basedOn w:val="a"/>
    <w:rsid w:val="006C2C99"/>
    <w:pPr>
      <w:suppressLineNumbers/>
    </w:pPr>
    <w:rPr>
      <w:rFonts w:cs="Mangal"/>
    </w:rPr>
  </w:style>
  <w:style w:type="paragraph" w:customStyle="1" w:styleId="Default">
    <w:name w:val="Default"/>
    <w:rsid w:val="006C2C99"/>
    <w:pPr>
      <w:suppressAutoHyphens/>
      <w:autoSpaceDE w:val="0"/>
    </w:pPr>
    <w:rPr>
      <w:color w:val="000000"/>
      <w:sz w:val="24"/>
      <w:szCs w:val="24"/>
      <w:lang w:eastAsia="he-IL" w:bidi="he-IL"/>
    </w:rPr>
  </w:style>
  <w:style w:type="paragraph" w:customStyle="1" w:styleId="a9">
    <w:name w:val="Знак Знак Знак Знак Знак Знак"/>
    <w:basedOn w:val="a"/>
    <w:rsid w:val="006C2C99"/>
    <w:pPr>
      <w:widowControl w:val="0"/>
      <w:spacing w:after="160" w:line="240" w:lineRule="exact"/>
      <w:jc w:val="both"/>
    </w:pPr>
    <w:rPr>
      <w:rFonts w:ascii="Verdana" w:hAnsi="Verdana" w:cs="Verdana"/>
      <w:kern w:val="1"/>
      <w:sz w:val="20"/>
      <w:szCs w:val="20"/>
      <w:lang w:val="en-US"/>
    </w:rPr>
  </w:style>
  <w:style w:type="paragraph" w:customStyle="1" w:styleId="21">
    <w:name w:val="Основной текст 21"/>
    <w:basedOn w:val="a"/>
    <w:rsid w:val="006C2C99"/>
    <w:pPr>
      <w:spacing w:after="120" w:line="480" w:lineRule="auto"/>
    </w:pPr>
  </w:style>
  <w:style w:type="paragraph" w:customStyle="1" w:styleId="31">
    <w:name w:val="Основной текст 31"/>
    <w:basedOn w:val="a"/>
    <w:rsid w:val="006C2C99"/>
    <w:pPr>
      <w:spacing w:after="120"/>
    </w:pPr>
    <w:rPr>
      <w:sz w:val="16"/>
      <w:szCs w:val="16"/>
    </w:rPr>
  </w:style>
  <w:style w:type="paragraph" w:customStyle="1" w:styleId="310">
    <w:name w:val="Основной текст с отступом 31"/>
    <w:basedOn w:val="a"/>
    <w:rsid w:val="006C2C99"/>
    <w:pPr>
      <w:spacing w:after="120"/>
      <w:ind w:left="283"/>
    </w:pPr>
    <w:rPr>
      <w:sz w:val="16"/>
      <w:szCs w:val="16"/>
    </w:rPr>
  </w:style>
  <w:style w:type="paragraph" w:styleId="aa">
    <w:name w:val="Body Text Indent"/>
    <w:basedOn w:val="a"/>
    <w:rsid w:val="006C2C99"/>
    <w:pPr>
      <w:spacing w:after="120"/>
      <w:ind w:left="283"/>
    </w:pPr>
  </w:style>
  <w:style w:type="paragraph" w:styleId="ab">
    <w:name w:val="Title"/>
    <w:basedOn w:val="a"/>
    <w:next w:val="ac"/>
    <w:qFormat/>
    <w:rsid w:val="006C2C99"/>
    <w:pPr>
      <w:spacing w:line="360" w:lineRule="auto"/>
      <w:jc w:val="center"/>
    </w:pPr>
    <w:rPr>
      <w:rFonts w:eastAsia="Calibri"/>
      <w:sz w:val="26"/>
      <w:szCs w:val="20"/>
    </w:rPr>
  </w:style>
  <w:style w:type="paragraph" w:styleId="ac">
    <w:name w:val="Subtitle"/>
    <w:basedOn w:val="a"/>
    <w:next w:val="a7"/>
    <w:qFormat/>
    <w:rsid w:val="006C2C99"/>
    <w:pPr>
      <w:spacing w:line="360" w:lineRule="auto"/>
      <w:jc w:val="center"/>
    </w:pPr>
    <w:rPr>
      <w:rFonts w:eastAsia="Calibri"/>
      <w:b/>
      <w:sz w:val="26"/>
      <w:szCs w:val="20"/>
    </w:rPr>
  </w:style>
  <w:style w:type="paragraph" w:customStyle="1" w:styleId="Cf0">
    <w:name w:val="НоCf0мальный"/>
    <w:rsid w:val="006C2C99"/>
    <w:pPr>
      <w:suppressAutoHyphens/>
    </w:pPr>
    <w:rPr>
      <w:lang w:val="en-US" w:eastAsia="ar-SA"/>
    </w:rPr>
  </w:style>
  <w:style w:type="paragraph" w:customStyle="1" w:styleId="formattexttopleveltext">
    <w:name w:val="formattext topleveltext"/>
    <w:basedOn w:val="a"/>
    <w:rsid w:val="006C2C99"/>
    <w:pPr>
      <w:spacing w:before="280" w:after="280"/>
    </w:pPr>
  </w:style>
  <w:style w:type="paragraph" w:styleId="ad">
    <w:name w:val="footer"/>
    <w:basedOn w:val="a"/>
    <w:rsid w:val="006C2C99"/>
    <w:pPr>
      <w:tabs>
        <w:tab w:val="center" w:pos="4677"/>
        <w:tab w:val="right" w:pos="9355"/>
      </w:tabs>
    </w:pPr>
  </w:style>
  <w:style w:type="paragraph" w:customStyle="1" w:styleId="ae">
    <w:name w:val="Содержимое таблицы"/>
    <w:basedOn w:val="a"/>
    <w:rsid w:val="006C2C99"/>
    <w:pPr>
      <w:suppressLineNumbers/>
    </w:pPr>
  </w:style>
  <w:style w:type="paragraph" w:customStyle="1" w:styleId="af">
    <w:name w:val="Заголовок таблицы"/>
    <w:basedOn w:val="ae"/>
    <w:rsid w:val="006C2C99"/>
    <w:pPr>
      <w:jc w:val="center"/>
    </w:pPr>
    <w:rPr>
      <w:b/>
      <w:bCs/>
    </w:rPr>
  </w:style>
  <w:style w:type="paragraph" w:customStyle="1" w:styleId="af0">
    <w:name w:val="Содержимое врезки"/>
    <w:basedOn w:val="a7"/>
    <w:rsid w:val="006C2C99"/>
  </w:style>
  <w:style w:type="paragraph" w:styleId="af1">
    <w:name w:val="header"/>
    <w:basedOn w:val="a"/>
    <w:rsid w:val="006C2C99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ВЫБОР ТЕМЫ ВКР, НАЗНАЧЕНИЕ НАУЧНОГО РУКОВОДИТЕЛЯ, РЕЦЕНЗЕНТА, ПРОЦЕДУРА ЗАЩИТЫ И АППЕЛЯЦИИ</vt:lpstr>
    </vt:vector>
  </TitlesOfParts>
  <Company/>
  <LinksUpToDate>false</LinksUpToDate>
  <CharactersWithSpaces>4571</CharactersWithSpaces>
  <SharedDoc>false</SharedDoc>
  <HLinks>
    <vt:vector size="6" baseType="variant">
      <vt:variant>
        <vt:i4>393233</vt:i4>
      </vt:variant>
      <vt:variant>
        <vt:i4>0</vt:i4>
      </vt:variant>
      <vt:variant>
        <vt:i4>0</vt:i4>
      </vt:variant>
      <vt:variant>
        <vt:i4>5</vt:i4>
      </vt:variant>
      <vt:variant>
        <vt:lpwstr>http://research.ifmo.ru/ru/stat/232/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ВЫБОР ТЕМЫ ВКР, НАЗНАЧЕНИЕ НАУЧНОГО РУКОВОДИТЕЛЯ, РЕЦЕНЗЕНТА, ПРОЦЕДУРА ЗАЩИТЫ И АППЕЛЯЦИИ</dc:title>
  <dc:creator>TVA</dc:creator>
  <cp:lastModifiedBy>Игорь Уткин</cp:lastModifiedBy>
  <cp:revision>3</cp:revision>
  <cp:lastPrinted>2018-03-13T17:06:00Z</cp:lastPrinted>
  <dcterms:created xsi:type="dcterms:W3CDTF">2018-03-13T17:06:00Z</dcterms:created>
  <dcterms:modified xsi:type="dcterms:W3CDTF">2018-03-13T17:07:00Z</dcterms:modified>
</cp:coreProperties>
</file>